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74A" w:rsidRDefault="001362E4">
      <w:pPr>
        <w:pBdr>
          <w:bottom w:val="single" w:sz="12" w:space="0" w:color="006600"/>
        </w:pBdr>
        <w:tabs>
          <w:tab w:val="right" w:pos="10815"/>
        </w:tabs>
        <w:spacing w:line="0" w:lineRule="atLeast"/>
        <w:rPr>
          <w:rStyle w:val="fs12fw4tacw100text-right"/>
          <w:rFonts w:ascii="Open Sans" w:eastAsia="Open Sans" w:hAnsi="Open Sans" w:cs="Open Sans"/>
          <w:sz w:val="19"/>
          <w:szCs w:val="19"/>
        </w:rPr>
      </w:pPr>
      <w:r>
        <w:rPr>
          <w:rStyle w:val="fs24fw7tacw100ttctext-leftnameoverflow-hiddenundefined"/>
          <w:rFonts w:ascii="Calibri" w:eastAsia="Calibri" w:hAnsi="Calibri" w:cs="Calibri"/>
          <w:b/>
          <w:bCs/>
          <w:color w:val="006600"/>
          <w:sz w:val="36"/>
          <w:szCs w:val="36"/>
        </w:rPr>
        <w:t>TIM MARTIN</w:t>
      </w:r>
      <w:r>
        <w:rPr>
          <w:rStyle w:val="fs12fw4tacw100text-right"/>
          <w:rFonts w:ascii="Open Sans" w:eastAsia="Open Sans" w:hAnsi="Open Sans" w:cs="Open Sans"/>
          <w:color w:val="006600"/>
          <w:sz w:val="19"/>
          <w:szCs w:val="19"/>
        </w:rPr>
        <w:tab/>
      </w:r>
    </w:p>
    <w:p w:rsidR="0090474A" w:rsidRDefault="001362E4">
      <w:pPr>
        <w:tabs>
          <w:tab w:val="right" w:pos="10815"/>
        </w:tabs>
        <w:spacing w:before="15" w:line="0" w:lineRule="atLeast"/>
        <w:rPr>
          <w:rStyle w:val="personal-entityeditablefs12phone"/>
          <w:rFonts w:ascii="Open Sans" w:eastAsia="Open Sans" w:hAnsi="Open Sans" w:cs="Open Sans"/>
          <w:sz w:val="19"/>
          <w:szCs w:val="19"/>
        </w:rPr>
      </w:pPr>
      <w:r>
        <w:rPr>
          <w:rStyle w:val="personal-entityeditablefs12w100text-leftaddressoverflow-hiddenundefined"/>
          <w:rFonts w:ascii="Calibri" w:eastAsia="Calibri" w:hAnsi="Calibri" w:cs="Calibri"/>
          <w:sz w:val="20"/>
          <w:szCs w:val="20"/>
        </w:rPr>
        <w:t>Jordan, MN 55352</w:t>
      </w:r>
      <w:r>
        <w:rPr>
          <w:rFonts w:ascii="Open Sans" w:eastAsia="Open Sans" w:hAnsi="Open Sans" w:cs="Open Sans"/>
          <w:sz w:val="0"/>
          <w:szCs w:val="0"/>
        </w:rPr>
        <w:t> </w:t>
      </w:r>
      <w:r>
        <w:rPr>
          <w:rStyle w:val="personal-entityeditablefs12phone"/>
          <w:rFonts w:ascii="Open Sans" w:eastAsia="Open Sans" w:hAnsi="Open Sans" w:cs="Open Sans"/>
          <w:sz w:val="19"/>
          <w:szCs w:val="19"/>
        </w:rPr>
        <w:tab/>
      </w:r>
      <w:r>
        <w:rPr>
          <w:rFonts w:ascii="Open Sans" w:eastAsia="Open Sans" w:hAnsi="Open Sans" w:cs="Open Sans"/>
          <w:sz w:val="0"/>
          <w:szCs w:val="0"/>
        </w:rPr>
        <w:t> </w:t>
      </w:r>
      <w:r>
        <w:rPr>
          <w:rStyle w:val="personal-entityeditablefs12w100text-rightphoneoverflow-hiddenundefined"/>
          <w:rFonts w:ascii="Calibri" w:eastAsia="Calibri" w:hAnsi="Calibri" w:cs="Calibri"/>
          <w:sz w:val="20"/>
          <w:szCs w:val="20"/>
        </w:rPr>
        <w:t>612.799.1450</w:t>
      </w:r>
    </w:p>
    <w:p w:rsidR="0011002E" w:rsidRDefault="00BA0FAB">
      <w:pPr>
        <w:tabs>
          <w:tab w:val="right" w:pos="10815"/>
        </w:tabs>
        <w:spacing w:line="0" w:lineRule="atLeast"/>
      </w:pPr>
      <w:hyperlink r:id="rId7" w:history="1">
        <w:r w:rsidR="00F25EF6" w:rsidRPr="009D1957">
          <w:rPr>
            <w:rStyle w:val="Hyperlink"/>
            <w:rFonts w:ascii="Calibri" w:eastAsia="Calibri" w:hAnsi="Calibri" w:cs="Calibri"/>
            <w:sz w:val="20"/>
            <w:szCs w:val="20"/>
          </w:rPr>
          <w:t>www.linkedin.com/in/tim-martin13/</w:t>
        </w:r>
      </w:hyperlink>
      <w:r w:rsidR="00F25EF6">
        <w:rPr>
          <w:rFonts w:ascii="Open Sans" w:eastAsia="Open Sans" w:hAnsi="Open Sans" w:cs="Open Sans"/>
          <w:sz w:val="0"/>
          <w:szCs w:val="0"/>
        </w:rPr>
        <w:t> </w:t>
      </w:r>
      <w:r w:rsidR="001362E4">
        <w:rPr>
          <w:rStyle w:val="personal-entityeditablefs12email"/>
          <w:rFonts w:ascii="Open Sans" w:eastAsia="Open Sans" w:hAnsi="Open Sans" w:cs="Open Sans"/>
          <w:sz w:val="19"/>
          <w:szCs w:val="19"/>
        </w:rPr>
        <w:tab/>
      </w:r>
      <w:r w:rsidR="001362E4">
        <w:rPr>
          <w:rFonts w:ascii="Open Sans" w:eastAsia="Open Sans" w:hAnsi="Open Sans" w:cs="Open Sans"/>
          <w:sz w:val="0"/>
          <w:szCs w:val="0"/>
        </w:rPr>
        <w:t> </w:t>
      </w:r>
      <w:hyperlink r:id="rId8" w:history="1">
        <w:r w:rsidR="001362E4">
          <w:rPr>
            <w:rStyle w:val="personal-entityeditablefs12w100text-rightemailtduoverflow-hiddenundefined"/>
            <w:rFonts w:ascii="Calibri" w:eastAsia="Calibri" w:hAnsi="Calibri" w:cs="Calibri"/>
            <w:color w:val="000000"/>
            <w:sz w:val="20"/>
            <w:szCs w:val="20"/>
            <w:u w:val="single" w:color="000000"/>
          </w:rPr>
          <w:t>timmartin13@gmail.com</w:t>
        </w:r>
      </w:hyperlink>
    </w:p>
    <w:p w:rsidR="0090474A" w:rsidRPr="0011002E" w:rsidRDefault="0011002E" w:rsidP="0011002E">
      <w:pPr>
        <w:tabs>
          <w:tab w:val="right" w:pos="10815"/>
        </w:tabs>
        <w:spacing w:line="0" w:lineRule="atLeast"/>
        <w:rPr>
          <w:rFonts w:ascii="Open Sans" w:eastAsia="Open Sans" w:hAnsi="Open Sans" w:cs="Open Sans"/>
          <w:sz w:val="20"/>
          <w:szCs w:val="20"/>
        </w:rPr>
      </w:pPr>
      <w:hyperlink r:id="rId9" w:history="1">
        <w:proofErr w:type="gramStart"/>
        <w:r w:rsidRPr="0011002E">
          <w:rPr>
            <w:rStyle w:val="Hyperlink"/>
            <w:rFonts w:ascii="Calibri" w:eastAsia="Calibri" w:hAnsi="Calibri" w:cs="Calibri"/>
            <w:sz w:val="20"/>
            <w:szCs w:val="20"/>
          </w:rPr>
          <w:t>github.com/TimMartin13</w:t>
        </w:r>
        <w:proofErr w:type="gramEnd"/>
      </w:hyperlink>
    </w:p>
    <w:p w:rsidR="0051633A" w:rsidRDefault="0051633A">
      <w:pPr>
        <w:rPr>
          <w:rFonts w:ascii="Calibri" w:eastAsia="Calibri" w:hAnsi="Calibri" w:cs="Calibri"/>
          <w:sz w:val="21"/>
          <w:szCs w:val="21"/>
        </w:rPr>
      </w:pPr>
    </w:p>
    <w:p w:rsidR="004E3FF9" w:rsidRDefault="004E3FF9">
      <w:pPr>
        <w:rPr>
          <w:rFonts w:ascii="Calibri" w:eastAsia="Calibri" w:hAnsi="Calibri" w:cs="Calibri"/>
          <w:sz w:val="21"/>
          <w:szCs w:val="21"/>
        </w:rPr>
      </w:pPr>
    </w:p>
    <w:p w:rsidR="0090474A" w:rsidRPr="0051633A" w:rsidRDefault="0051633A" w:rsidP="0051633A">
      <w:pPr>
        <w:spacing w:line="240" w:lineRule="atLeast"/>
        <w:rPr>
          <w:rFonts w:ascii="Calibri" w:eastAsia="Calibri" w:hAnsi="Calibri" w:cs="Calibri"/>
          <w:sz w:val="21"/>
          <w:szCs w:val="21"/>
        </w:rPr>
      </w:pPr>
      <w:r w:rsidRPr="0051633A">
        <w:rPr>
          <w:rFonts w:ascii="Calibri" w:eastAsia="Calibri" w:hAnsi="Calibri" w:cs="Calibri"/>
          <w:b/>
          <w:bCs/>
          <w:color w:val="006600"/>
        </w:rPr>
        <w:t>Senior Software Engineer</w:t>
      </w:r>
    </w:p>
    <w:p w:rsidR="0090474A" w:rsidRDefault="001362E4">
      <w:pPr>
        <w:spacing w:line="273" w:lineRule="atLeast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Managed a team in the Aerospace Industry and improved efficiency by over 20%.</w:t>
      </w:r>
    </w:p>
    <w:p w:rsidR="0090474A" w:rsidRDefault="0090474A">
      <w:pPr>
        <w:spacing w:line="273" w:lineRule="atLeast"/>
        <w:rPr>
          <w:rFonts w:ascii="Calibri" w:eastAsia="Calibri" w:hAnsi="Calibri" w:cs="Calibri"/>
          <w:sz w:val="21"/>
          <w:szCs w:val="21"/>
        </w:rPr>
      </w:pPr>
    </w:p>
    <w:p w:rsidR="0090474A" w:rsidRDefault="001362E4" w:rsidP="0065360A">
      <w:pPr>
        <w:tabs>
          <w:tab w:val="left" w:pos="263"/>
        </w:tabs>
        <w:spacing w:line="210" w:lineRule="atLeas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Talented, analytical, and dedicated Software Engineer with experience in object-oriented analysis and design, comfort with a variety of technologies, and interest in learning new ones</w:t>
      </w:r>
      <w:r w:rsidR="0065360A"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>Supervised projects through software development lifecycle, from identifying requirements to design, implementation, integration and testing</w:t>
      </w:r>
      <w:r w:rsidR="0065360A"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>Proficient in agile software development processes</w:t>
      </w:r>
      <w:r w:rsidR="0065360A"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>Advanced technical skills in C++ development and Object-Oriented Analysis and Design (OOA/D)</w:t>
      </w:r>
      <w:r w:rsidR="0065360A"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>Excellent communication skills with an aptitude for building strong working relationships with teammates</w:t>
      </w:r>
      <w:r w:rsidR="0065360A"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>Proven team leadership in stressful, deadline-oriented environments</w:t>
      </w:r>
      <w:r w:rsidR="0065360A">
        <w:rPr>
          <w:rFonts w:ascii="Calibri" w:eastAsia="Calibri" w:hAnsi="Calibri" w:cs="Calibri"/>
          <w:sz w:val="21"/>
          <w:szCs w:val="21"/>
        </w:rPr>
        <w:t>.</w:t>
      </w:r>
    </w:p>
    <w:p w:rsidR="0065360A" w:rsidRDefault="0065360A" w:rsidP="0065360A">
      <w:pPr>
        <w:tabs>
          <w:tab w:val="left" w:pos="263"/>
        </w:tabs>
        <w:spacing w:line="210" w:lineRule="atLeast"/>
        <w:rPr>
          <w:rFonts w:ascii="Calibri" w:eastAsia="Calibri" w:hAnsi="Calibri" w:cs="Calibri"/>
          <w:sz w:val="21"/>
          <w:szCs w:val="21"/>
        </w:rPr>
      </w:pPr>
    </w:p>
    <w:p w:rsidR="0051633A" w:rsidRDefault="0051633A" w:rsidP="0065360A">
      <w:pPr>
        <w:tabs>
          <w:tab w:val="left" w:pos="263"/>
        </w:tabs>
        <w:spacing w:line="210" w:lineRule="atLeast"/>
        <w:rPr>
          <w:rFonts w:ascii="Calibri" w:eastAsia="Calibri" w:hAnsi="Calibri" w:cs="Calibri"/>
          <w:sz w:val="21"/>
          <w:szCs w:val="21"/>
        </w:rPr>
      </w:pPr>
    </w:p>
    <w:p w:rsidR="0065360A" w:rsidRDefault="0065360A" w:rsidP="0065360A">
      <w:pPr>
        <w:spacing w:line="240" w:lineRule="atLeast"/>
        <w:rPr>
          <w:rFonts w:ascii="Calibri" w:eastAsia="Calibri" w:hAnsi="Calibri" w:cs="Calibri"/>
          <w:b/>
          <w:bCs/>
          <w:color w:val="006600"/>
        </w:rPr>
      </w:pPr>
      <w:r>
        <w:rPr>
          <w:rFonts w:ascii="Calibri" w:eastAsia="Calibri" w:hAnsi="Calibri" w:cs="Calibri"/>
          <w:b/>
          <w:bCs/>
          <w:color w:val="006600"/>
        </w:rPr>
        <w:t>Technical Skills</w:t>
      </w:r>
    </w:p>
    <w:p w:rsidR="0065360A" w:rsidRDefault="0065360A" w:rsidP="0065360A">
      <w:pPr>
        <w:spacing w:line="273" w:lineRule="atLeast"/>
        <w:rPr>
          <w:rFonts w:ascii="Calibri" w:eastAsia="Calibri" w:hAnsi="Calibri" w:cs="Calibri"/>
          <w:sz w:val="21"/>
          <w:szCs w:val="21"/>
        </w:rPr>
      </w:pPr>
    </w:p>
    <w:tbl>
      <w:tblPr>
        <w:tblStyle w:val="w100align-text-toptext-center"/>
        <w:tblW w:w="4673" w:type="pct"/>
        <w:jc w:val="center"/>
        <w:tblCellMar>
          <w:left w:w="0" w:type="dxa"/>
          <w:right w:w="0" w:type="dxa"/>
        </w:tblCellMar>
        <w:tblLook w:val="05E0"/>
      </w:tblPr>
      <w:tblGrid>
        <w:gridCol w:w="3067"/>
        <w:gridCol w:w="7029"/>
      </w:tblGrid>
      <w:tr w:rsidR="0065360A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:rsidR="0065360A" w:rsidRDefault="0065360A" w:rsidP="00F749E1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Programming Languages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:rsidR="0065360A" w:rsidRDefault="0065360A" w:rsidP="00F749E1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C++, Python, SQL, Visual Basic, HTML</w:t>
            </w:r>
            <w:r w:rsidR="001D06B8">
              <w:rPr>
                <w:rFonts w:ascii="Calibri" w:eastAsia="Calibri" w:hAnsi="Calibri" w:cs="Calibri"/>
                <w:sz w:val="21"/>
                <w:szCs w:val="21"/>
              </w:rPr>
              <w:t xml:space="preserve">5, CSS3, Bootstrap, Foundation, JavaScript, </w:t>
            </w:r>
            <w:proofErr w:type="spellStart"/>
            <w:r w:rsidR="001D06B8">
              <w:rPr>
                <w:rFonts w:ascii="Calibri" w:eastAsia="Calibri" w:hAnsi="Calibri" w:cs="Calibri"/>
                <w:sz w:val="21"/>
                <w:szCs w:val="21"/>
              </w:rPr>
              <w:t>jQuery</w:t>
            </w:r>
            <w:proofErr w:type="spellEnd"/>
          </w:p>
        </w:tc>
      </w:tr>
      <w:tr w:rsidR="0065360A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:rsidR="0065360A" w:rsidRDefault="0065360A" w:rsidP="00F749E1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Software Knowledge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:rsidR="0065360A" w:rsidRDefault="0065360A" w:rsidP="00F749E1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Microsoft Visual Studio, Microsoft Visual SourceSafe, Microsoft Office Suite, Adobe Photoshop</w:t>
            </w:r>
          </w:p>
        </w:tc>
      </w:tr>
      <w:tr w:rsidR="0065360A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:rsidR="0065360A" w:rsidRDefault="0065360A" w:rsidP="00F749E1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Operating Systems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:rsidR="0065360A" w:rsidRDefault="0065360A" w:rsidP="00F749E1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Windows</w:t>
            </w:r>
          </w:p>
        </w:tc>
      </w:tr>
      <w:tr w:rsidR="0065360A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:rsidR="0065360A" w:rsidRDefault="0065360A" w:rsidP="00F749E1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Version Control Tools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:rsidR="0065360A" w:rsidRDefault="0065360A" w:rsidP="00F749E1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Subversion, SourceSafe</w:t>
            </w:r>
            <w:r w:rsidR="001D06B8">
              <w:rPr>
                <w:rFonts w:ascii="Calibri" w:eastAsia="Calibri" w:hAnsi="Calibri" w:cs="Calibri"/>
                <w:sz w:val="21"/>
                <w:szCs w:val="21"/>
              </w:rPr>
              <w:t xml:space="preserve">, </w:t>
            </w:r>
            <w:proofErr w:type="spellStart"/>
            <w:r w:rsidR="001D06B8">
              <w:rPr>
                <w:rFonts w:ascii="Calibri" w:eastAsia="Calibri" w:hAnsi="Calibri" w:cs="Calibri"/>
                <w:sz w:val="21"/>
                <w:szCs w:val="21"/>
              </w:rPr>
              <w:t>Github</w:t>
            </w:r>
            <w:proofErr w:type="spellEnd"/>
          </w:p>
        </w:tc>
      </w:tr>
    </w:tbl>
    <w:p w:rsidR="0065360A" w:rsidRDefault="0065360A" w:rsidP="0065360A">
      <w:pPr>
        <w:spacing w:line="210" w:lineRule="atLeas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 </w:t>
      </w:r>
    </w:p>
    <w:p w:rsidR="0065360A" w:rsidRDefault="0065360A">
      <w:pPr>
        <w:spacing w:line="210" w:lineRule="atLeast"/>
        <w:rPr>
          <w:rFonts w:ascii="Calibri" w:eastAsia="Calibri" w:hAnsi="Calibri" w:cs="Calibri"/>
          <w:sz w:val="21"/>
          <w:szCs w:val="21"/>
        </w:rPr>
      </w:pPr>
    </w:p>
    <w:p w:rsidR="0090474A" w:rsidRDefault="001362E4">
      <w:pPr>
        <w:spacing w:line="240" w:lineRule="atLeast"/>
        <w:rPr>
          <w:rFonts w:ascii="Calibri" w:eastAsia="Calibri" w:hAnsi="Calibri" w:cs="Calibri"/>
          <w:b/>
          <w:bCs/>
          <w:color w:val="006600"/>
        </w:rPr>
      </w:pPr>
      <w:r>
        <w:rPr>
          <w:rFonts w:ascii="Calibri" w:eastAsia="Calibri" w:hAnsi="Calibri" w:cs="Calibri"/>
          <w:b/>
          <w:bCs/>
          <w:color w:val="006600"/>
        </w:rPr>
        <w:t>Professional Experience</w:t>
      </w:r>
    </w:p>
    <w:p w:rsidR="0090474A" w:rsidRDefault="0090474A">
      <w:pPr>
        <w:spacing w:line="273" w:lineRule="atLeast"/>
        <w:rPr>
          <w:rFonts w:ascii="Calibri" w:eastAsia="Calibri" w:hAnsi="Calibri" w:cs="Calibri"/>
          <w:sz w:val="21"/>
          <w:szCs w:val="21"/>
        </w:rPr>
      </w:pPr>
    </w:p>
    <w:p w:rsidR="0090474A" w:rsidRDefault="001362E4">
      <w:pPr>
        <w:tabs>
          <w:tab w:val="right" w:pos="10800"/>
        </w:tabs>
        <w:spacing w:after="75" w:line="273" w:lineRule="atLeast"/>
        <w:rPr>
          <w:rStyle w:val="fs12fw4ttc"/>
          <w:rFonts w:ascii="Calibri" w:eastAsia="Calibri" w:hAnsi="Calibri" w:cs="Calibri"/>
          <w:sz w:val="19"/>
          <w:szCs w:val="19"/>
        </w:rPr>
      </w:pPr>
      <w:r>
        <w:rPr>
          <w:rStyle w:val="fs12fw6ttumb-5"/>
          <w:rFonts w:ascii="Calibri" w:eastAsia="Calibri" w:hAnsi="Calibri" w:cs="Calibri"/>
          <w:b/>
          <w:bCs/>
          <w:caps/>
          <w:sz w:val="21"/>
          <w:szCs w:val="21"/>
        </w:rPr>
        <w:t>L3Harris Commercial Training Solutions</w:t>
      </w:r>
      <w:r>
        <w:rPr>
          <w:rStyle w:val="fs12fw6ttumb-5tdn"/>
          <w:rFonts w:ascii="Calibri" w:eastAsia="Calibri" w:hAnsi="Calibri" w:cs="Calibri"/>
          <w:b/>
          <w:bCs/>
          <w:caps/>
          <w:sz w:val="21"/>
          <w:szCs w:val="21"/>
        </w:rPr>
        <w:t>,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 </w:t>
      </w:r>
      <w:r>
        <w:rPr>
          <w:rStyle w:val="fs12fw4"/>
          <w:rFonts w:ascii="Calibri" w:eastAsia="Calibri" w:hAnsi="Calibri" w:cs="Calibri"/>
          <w:sz w:val="21"/>
          <w:szCs w:val="21"/>
        </w:rPr>
        <w:t>Burnsville, Minnesota</w:t>
      </w:r>
      <w:r>
        <w:rPr>
          <w:rStyle w:val="fs12fw4ttc"/>
          <w:rFonts w:ascii="Calibri" w:eastAsia="Calibri" w:hAnsi="Calibri" w:cs="Calibri"/>
          <w:sz w:val="19"/>
          <w:szCs w:val="19"/>
        </w:rPr>
        <w:tab/>
      </w:r>
      <w:r>
        <w:rPr>
          <w:rStyle w:val="fs12fw4ttc"/>
          <w:rFonts w:ascii="Calibri" w:eastAsia="Calibri" w:hAnsi="Calibri" w:cs="Calibri"/>
          <w:sz w:val="21"/>
          <w:szCs w:val="21"/>
        </w:rPr>
        <w:t>2004 - 2020</w:t>
      </w:r>
    </w:p>
    <w:p w:rsidR="0090474A" w:rsidRDefault="00C04BCE">
      <w:pPr>
        <w:spacing w:line="273" w:lineRule="atLeast"/>
        <w:rPr>
          <w:rFonts w:ascii="Calibri" w:eastAsia="Calibri" w:hAnsi="Calibri" w:cs="Calibri"/>
          <w:sz w:val="21"/>
          <w:szCs w:val="21"/>
        </w:rPr>
      </w:pPr>
      <w:r>
        <w:rPr>
          <w:rStyle w:val="fs12fw6overflow-hidden"/>
          <w:rFonts w:ascii="Calibri" w:eastAsia="Calibri" w:hAnsi="Calibri" w:cs="Calibri"/>
          <w:b/>
          <w:bCs/>
          <w:sz w:val="21"/>
          <w:szCs w:val="21"/>
        </w:rPr>
        <w:t>Senior Software Engineer, Team Lead</w:t>
      </w:r>
      <w:r w:rsidR="001362E4">
        <w:rPr>
          <w:rFonts w:ascii="Calibri" w:eastAsia="Calibri" w:hAnsi="Calibri" w:cs="Calibri"/>
          <w:sz w:val="21"/>
          <w:szCs w:val="21"/>
        </w:rPr>
        <w:t xml:space="preserve"> </w:t>
      </w:r>
    </w:p>
    <w:p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Implemented advanced software methodology </w:t>
      </w:r>
      <w:r w:rsidR="009266CA">
        <w:rPr>
          <w:rFonts w:ascii="Calibri" w:eastAsia="Calibri" w:hAnsi="Calibri" w:cs="Calibri"/>
          <w:sz w:val="21"/>
          <w:szCs w:val="21"/>
        </w:rPr>
        <w:t xml:space="preserve">in C++ </w:t>
      </w:r>
      <w:r>
        <w:rPr>
          <w:rFonts w:ascii="Calibri" w:eastAsia="Calibri" w:hAnsi="Calibri" w:cs="Calibri"/>
          <w:sz w:val="21"/>
          <w:szCs w:val="21"/>
        </w:rPr>
        <w:t>to improve productivity</w:t>
      </w:r>
      <w:r w:rsidR="0065360A">
        <w:rPr>
          <w:rFonts w:ascii="Calibri" w:eastAsia="Calibri" w:hAnsi="Calibri" w:cs="Calibri"/>
          <w:sz w:val="21"/>
          <w:szCs w:val="21"/>
        </w:rPr>
        <w:t xml:space="preserve"> </w:t>
      </w:r>
    </w:p>
    <w:p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Planned, executed and led projects assigned to graphics team</w:t>
      </w:r>
    </w:p>
    <w:p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Developed educational content on L3's Interactive Bitmap Image Simulation (IBIS) graphics software process</w:t>
      </w:r>
    </w:p>
    <w:p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Administered National and International customer satisfaction with graphical </w:t>
      </w:r>
      <w:r w:rsidR="009266CA">
        <w:rPr>
          <w:rFonts w:ascii="Calibri" w:eastAsia="Calibri" w:hAnsi="Calibri" w:cs="Calibri"/>
          <w:sz w:val="21"/>
          <w:szCs w:val="21"/>
        </w:rPr>
        <w:t xml:space="preserve">user </w:t>
      </w:r>
      <w:r>
        <w:rPr>
          <w:rFonts w:ascii="Calibri" w:eastAsia="Calibri" w:hAnsi="Calibri" w:cs="Calibri"/>
          <w:sz w:val="21"/>
          <w:szCs w:val="21"/>
        </w:rPr>
        <w:t>interface</w:t>
      </w:r>
    </w:p>
    <w:p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Teamed with testing group to reduce discrepancies by 30%</w:t>
      </w:r>
    </w:p>
    <w:p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Created and edited industry-leading graphics using Adobe Photoshop</w:t>
      </w:r>
    </w:p>
    <w:p w:rsidR="00514DEB" w:rsidRDefault="00514DEB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Integrated simulated aircraft systems </w:t>
      </w:r>
      <w:r w:rsidR="009266CA">
        <w:rPr>
          <w:rFonts w:ascii="Calibri" w:eastAsia="Calibri" w:hAnsi="Calibri" w:cs="Calibri"/>
          <w:sz w:val="21"/>
          <w:szCs w:val="21"/>
        </w:rPr>
        <w:t>with user interface utilizing C++</w:t>
      </w:r>
    </w:p>
    <w:p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Communicated with all levels within organization (project teams to executives)</w:t>
      </w:r>
    </w:p>
    <w:p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Collaborated with R&amp;D to develop new products and raise efficiency</w:t>
      </w:r>
    </w:p>
    <w:p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Assigned tasks to teammates to meet aggressive deadlines</w:t>
      </w:r>
    </w:p>
    <w:p w:rsidR="009266CA" w:rsidRDefault="009266CA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Simulated aircraft systems using C++ and aircraft systems schematics</w:t>
      </w:r>
    </w:p>
    <w:p w:rsidR="0090474A" w:rsidRDefault="001362E4">
      <w:pPr>
        <w:spacing w:line="210" w:lineRule="atLeas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 </w:t>
      </w:r>
    </w:p>
    <w:p w:rsidR="00F64342" w:rsidRPr="00F64342" w:rsidRDefault="00F64342">
      <w:pPr>
        <w:spacing w:line="210" w:lineRule="atLeast"/>
        <w:rPr>
          <w:rFonts w:ascii="Calibri" w:eastAsia="Calibri" w:hAnsi="Calibri" w:cs="Calibri"/>
          <w:color w:val="FF0000"/>
          <w:sz w:val="21"/>
          <w:szCs w:val="21"/>
        </w:rPr>
      </w:pPr>
    </w:p>
    <w:p w:rsidR="0090474A" w:rsidRDefault="001362E4">
      <w:pPr>
        <w:pBdr>
          <w:bottom w:val="single" w:sz="6" w:space="0" w:color="FFFFFF"/>
        </w:pBdr>
        <w:spacing w:line="240" w:lineRule="atLeast"/>
        <w:rPr>
          <w:rFonts w:ascii="Calibri" w:eastAsia="Calibri" w:hAnsi="Calibri" w:cs="Calibri"/>
          <w:b/>
          <w:bCs/>
          <w:color w:val="006600"/>
        </w:rPr>
      </w:pPr>
      <w:r>
        <w:rPr>
          <w:rFonts w:ascii="Calibri" w:eastAsia="Calibri" w:hAnsi="Calibri" w:cs="Calibri"/>
          <w:b/>
          <w:bCs/>
          <w:color w:val="006600"/>
        </w:rPr>
        <w:t>Education</w:t>
      </w:r>
    </w:p>
    <w:p w:rsidR="0090474A" w:rsidRDefault="0090474A">
      <w:pPr>
        <w:pBdr>
          <w:bottom w:val="single" w:sz="6" w:space="0" w:color="FFFFFF"/>
        </w:pBdr>
        <w:spacing w:line="273" w:lineRule="atLeast"/>
        <w:rPr>
          <w:rFonts w:ascii="Calibri" w:eastAsia="Calibri" w:hAnsi="Calibri" w:cs="Calibri"/>
          <w:sz w:val="21"/>
          <w:szCs w:val="21"/>
        </w:rPr>
      </w:pPr>
    </w:p>
    <w:p w:rsidR="0090474A" w:rsidRDefault="001362E4">
      <w:pPr>
        <w:pBdr>
          <w:bottom w:val="single" w:sz="6" w:space="0" w:color="FFFFFF"/>
        </w:pBdr>
        <w:spacing w:line="273" w:lineRule="atLeast"/>
        <w:rPr>
          <w:rFonts w:ascii="Calibri" w:eastAsia="Calibri" w:hAnsi="Calibri" w:cs="Calibri"/>
          <w:sz w:val="21"/>
          <w:szCs w:val="21"/>
        </w:rPr>
      </w:pPr>
      <w:r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>Bachelor of Science</w:t>
      </w:r>
      <w:r w:rsidR="0065360A"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65360A" w:rsidRPr="0051633A"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>(BS)</w:t>
      </w:r>
      <w:r w:rsidRPr="0051633A"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 xml:space="preserve"> in Applied </w:t>
      </w:r>
      <w:r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>Computer Science</w:t>
      </w:r>
      <w:r>
        <w:rPr>
          <w:rStyle w:val="fs12fw6tdn"/>
          <w:rFonts w:ascii="Calibri" w:eastAsia="Calibri" w:hAnsi="Calibri" w:cs="Calibri"/>
          <w:b/>
          <w:bCs/>
          <w:sz w:val="21"/>
          <w:szCs w:val="21"/>
        </w:rPr>
        <w:t>,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 </w:t>
      </w:r>
      <w:r>
        <w:rPr>
          <w:rStyle w:val="fs12fw4undefined"/>
          <w:rFonts w:ascii="Calibri" w:eastAsia="Calibri" w:hAnsi="Calibri" w:cs="Calibri"/>
          <w:sz w:val="21"/>
          <w:szCs w:val="21"/>
        </w:rPr>
        <w:t>St. Cloud State University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, </w:t>
      </w:r>
      <w:r>
        <w:rPr>
          <w:rStyle w:val="fs12fw4undefined"/>
          <w:rFonts w:ascii="Calibri" w:eastAsia="Calibri" w:hAnsi="Calibri" w:cs="Calibri"/>
          <w:sz w:val="21"/>
          <w:szCs w:val="21"/>
        </w:rPr>
        <w:t>St. Cloud, Minnesota</w:t>
      </w:r>
    </w:p>
    <w:p w:rsidR="0090474A" w:rsidRDefault="001362E4">
      <w:pPr>
        <w:spacing w:line="210" w:lineRule="atLeas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 </w:t>
      </w:r>
    </w:p>
    <w:sectPr w:rsidR="0090474A" w:rsidSect="0090474A">
      <w:headerReference w:type="default" r:id="rId10"/>
      <w:headerReference w:type="first" r:id="rId11"/>
      <w:pgSz w:w="12225" w:h="15810"/>
      <w:pgMar w:top="719" w:right="719" w:bottom="719" w:left="719" w:header="708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068" w:rsidRDefault="000E7068" w:rsidP="0090474A">
      <w:r>
        <w:separator/>
      </w:r>
    </w:p>
  </w:endnote>
  <w:endnote w:type="continuationSeparator" w:id="0">
    <w:p w:rsidR="000E7068" w:rsidRDefault="000E7068" w:rsidP="009047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068" w:rsidRDefault="000E7068" w:rsidP="0090474A">
      <w:r>
        <w:separator/>
      </w:r>
    </w:p>
  </w:footnote>
  <w:footnote w:type="continuationSeparator" w:id="0">
    <w:p w:rsidR="000E7068" w:rsidRDefault="000E7068" w:rsidP="009047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847" w:rsidRPr="00B33FBA" w:rsidRDefault="001362E4" w:rsidP="000F7847">
    <w:pPr>
      <w:pBdr>
        <w:bottom w:val="single" w:sz="18" w:space="1" w:color="006600"/>
      </w:pBdr>
      <w:tabs>
        <w:tab w:val="center" w:pos="5407"/>
        <w:tab w:val="right" w:pos="10814"/>
      </w:tabs>
      <w:rPr>
        <w:rFonts w:asciiTheme="minorHAnsi" w:eastAsia="Calibri" w:hAnsiTheme="minorHAnsi" w:cs="Calibri"/>
        <w:b/>
        <w:color w:val="006600"/>
        <w:sz w:val="21"/>
        <w:szCs w:val="21"/>
      </w:rPr>
    </w:pPr>
    <w:r w:rsidRPr="00B33FBA">
      <w:rPr>
        <w:rFonts w:asciiTheme="minorHAnsi" w:eastAsia="Calibri" w:hAnsiTheme="minorHAnsi" w:cs="Calibri"/>
        <w:b/>
        <w:color w:val="006600"/>
        <w:szCs w:val="21"/>
      </w:rPr>
      <w:t>TIM MARTIN</w:t>
    </w:r>
    <w:r w:rsidRPr="00B33FBA">
      <w:rPr>
        <w:rFonts w:asciiTheme="minorHAnsi" w:eastAsia="Calibri" w:hAnsiTheme="minorHAnsi" w:cs="Calibri"/>
        <w:b/>
        <w:smallCaps/>
        <w:color w:val="006600"/>
        <w:sz w:val="21"/>
        <w:szCs w:val="21"/>
      </w:rPr>
      <w:tab/>
    </w:r>
    <w:r w:rsidRPr="00FD672B">
      <w:rPr>
        <w:rFonts w:asciiTheme="minorHAnsi" w:eastAsia="Calibri" w:hAnsiTheme="minorHAnsi" w:cs="Calibri"/>
        <w:color w:val="006600"/>
        <w:sz w:val="20"/>
        <w:szCs w:val="21"/>
      </w:rPr>
      <w:t xml:space="preserve">timmartin13@gmail.com   </w:t>
    </w:r>
    <w:r w:rsidRPr="00FD672B">
      <w:rPr>
        <w:rFonts w:asciiTheme="minorHAnsi" w:eastAsia="Calibri" w:hAnsiTheme="minorHAnsi" w:cs="Calibri"/>
        <w:b/>
        <w:smallCaps/>
        <w:color w:val="006600"/>
        <w:sz w:val="21"/>
        <w:szCs w:val="21"/>
      </w:rPr>
      <w:t xml:space="preserve"> </w:t>
    </w:r>
    <w:r w:rsidRPr="00B33FBA">
      <w:rPr>
        <w:rFonts w:asciiTheme="minorHAnsi" w:eastAsia="Calibri" w:hAnsiTheme="minorHAnsi" w:cs="Calibri"/>
        <w:b/>
        <w:smallCaps/>
        <w:color w:val="006600"/>
        <w:sz w:val="21"/>
        <w:szCs w:val="21"/>
      </w:rPr>
      <w:tab/>
    </w:r>
    <w:r w:rsidRPr="00B33FBA">
      <w:rPr>
        <w:rFonts w:asciiTheme="minorHAnsi" w:eastAsia="Calibri" w:hAnsiTheme="minorHAnsi" w:cs="Calibri"/>
        <w:b/>
        <w:color w:val="006600"/>
        <w:szCs w:val="21"/>
      </w:rPr>
      <w:t>Page</w:t>
    </w:r>
    <w:r>
      <w:rPr>
        <w:rFonts w:ascii="Calibri Bold" w:hAnsi="Calibri Bold"/>
        <w:smallCaps/>
        <w:color w:val="006600"/>
        <w:szCs w:val="21"/>
      </w:rPr>
      <w:t xml:space="preserve"> </w:t>
    </w:r>
    <w:r w:rsidR="00BA0FAB" w:rsidRPr="00BA0FAB">
      <w:rPr>
        <w:rFonts w:ascii="Calibri Bold" w:hAnsi="Calibri Bold"/>
        <w:smallCaps/>
        <w:color w:val="006600"/>
        <w:szCs w:val="21"/>
      </w:rPr>
      <w:fldChar w:fldCharType="begin"/>
    </w:r>
    <w:r>
      <w:rPr>
        <w:rFonts w:ascii="Calibri Bold" w:hAnsi="Calibri Bold"/>
        <w:b/>
        <w:smallCaps/>
        <w:color w:val="006600"/>
        <w:szCs w:val="21"/>
      </w:rPr>
      <w:instrText xml:space="preserve"> PAGE </w:instrText>
    </w:r>
    <w:r w:rsidR="00BA0FAB">
      <w:rPr>
        <w:rFonts w:ascii="Calibri Bold" w:hAnsi="Calibri Bold"/>
        <w:b/>
        <w:smallCaps/>
        <w:color w:val="006600"/>
        <w:szCs w:val="21"/>
      </w:rPr>
      <w:fldChar w:fldCharType="separate"/>
    </w:r>
    <w:r>
      <w:rPr>
        <w:rFonts w:ascii="Calibri Bold" w:hAnsi="Calibri Bold"/>
        <w:b/>
        <w:smallCaps/>
        <w:noProof/>
        <w:color w:val="006600"/>
        <w:szCs w:val="21"/>
      </w:rPr>
      <w:t>2</w:t>
    </w:r>
    <w:r w:rsidR="00BA0FAB">
      <w:rPr>
        <w:rFonts w:ascii="Calibri Bold" w:hAnsi="Calibri Bold"/>
        <w:b/>
        <w:smallCaps/>
        <w:color w:val="006600"/>
        <w:szCs w:val="21"/>
      </w:rPr>
      <w:fldChar w:fldCharType="end"/>
    </w:r>
  </w:p>
  <w:p w:rsidR="000F7847" w:rsidRDefault="000E706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847" w:rsidRDefault="000E706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708C0D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4E3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C01C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5CD1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41C6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D676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D2AE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1E83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783C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CCDE18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78CE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3AD8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CE73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2AB5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CC19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8F0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0C01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7A91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8C44881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3782C9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0026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1207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74E5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9C38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4254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2A2D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1E7D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98382D9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E69A62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14BE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6E79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6823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8095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A00A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0841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7869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0A6888E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99DE5E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E807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705A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8C7C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0C88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BA2B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D6BB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260A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7CECCA6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DFA68F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46AE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F88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327E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38D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6A80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8A1B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5433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14A2017"/>
    <w:multiLevelType w:val="multilevel"/>
    <w:tmpl w:val="7F34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78A7B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D6B2A45"/>
    <w:multiLevelType w:val="hybridMultilevel"/>
    <w:tmpl w:val="D64467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474A"/>
    <w:rsid w:val="000E7068"/>
    <w:rsid w:val="0011002E"/>
    <w:rsid w:val="001362E4"/>
    <w:rsid w:val="001D06B8"/>
    <w:rsid w:val="001E7EA2"/>
    <w:rsid w:val="003C5D82"/>
    <w:rsid w:val="004532CA"/>
    <w:rsid w:val="004669A1"/>
    <w:rsid w:val="004E3FF9"/>
    <w:rsid w:val="00514DEB"/>
    <w:rsid w:val="0051633A"/>
    <w:rsid w:val="00650731"/>
    <w:rsid w:val="0065360A"/>
    <w:rsid w:val="00660085"/>
    <w:rsid w:val="008E0C01"/>
    <w:rsid w:val="0090474A"/>
    <w:rsid w:val="009266CA"/>
    <w:rsid w:val="00B211AF"/>
    <w:rsid w:val="00BA0FAB"/>
    <w:rsid w:val="00C04BCE"/>
    <w:rsid w:val="00EA6399"/>
    <w:rsid w:val="00F25EF6"/>
    <w:rsid w:val="00F64342"/>
    <w:rsid w:val="00FA52F7"/>
    <w:rsid w:val="00FB7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  <w:rsid w:val="0090474A"/>
  </w:style>
  <w:style w:type="character" w:customStyle="1" w:styleId="fs24fw7tacw100ttctext-leftnameoverflow-hiddenundefined">
    <w:name w:val="fs24 fw7 tac w100 ttc text-left name overflow-hidden undefined"/>
    <w:basedOn w:val="DefaultParagraphFont"/>
    <w:rsid w:val="0090474A"/>
  </w:style>
  <w:style w:type="character" w:customStyle="1" w:styleId="fs12fw4tacw100text-right">
    <w:name w:val="fs12 fw4 tac w100 text-right"/>
    <w:basedOn w:val="DefaultParagraphFont"/>
    <w:rsid w:val="0090474A"/>
  </w:style>
  <w:style w:type="character" w:customStyle="1" w:styleId="fs12fw4tacw100text-rightoverflow-hiddenundefined">
    <w:name w:val="fs12 fw4 tac w100 text-right overflow-hidden undefined"/>
    <w:basedOn w:val="DefaultParagraphFont"/>
    <w:rsid w:val="0090474A"/>
  </w:style>
  <w:style w:type="character" w:customStyle="1" w:styleId="personal-entityeditablefs12w100text-leftaddressoverflow-hiddenundefined">
    <w:name w:val="personal-entity editable fs12 w100 text-left address overflow-hidden undefined"/>
    <w:basedOn w:val="DefaultParagraphFont"/>
    <w:rsid w:val="0090474A"/>
  </w:style>
  <w:style w:type="character" w:customStyle="1" w:styleId="personal-entityeditablefs12phone">
    <w:name w:val="personal-entity editable fs12 phone"/>
    <w:basedOn w:val="DefaultParagraphFont"/>
    <w:rsid w:val="0090474A"/>
  </w:style>
  <w:style w:type="character" w:customStyle="1" w:styleId="personal-entityeditablefs12w100text-rightphoneoverflow-hiddenundefined">
    <w:name w:val="personal-entity editable fs12 w100 text-right phone overflow-hidden undefined"/>
    <w:basedOn w:val="DefaultParagraphFont"/>
    <w:rsid w:val="0090474A"/>
  </w:style>
  <w:style w:type="character" w:customStyle="1" w:styleId="personal-entityeditablefs12w100text-leftoverflow-hiddenundefined">
    <w:name w:val="personal-entity editable fs12 w100 text-left overflow-hidden undefined"/>
    <w:basedOn w:val="DefaultParagraphFont"/>
    <w:rsid w:val="0090474A"/>
  </w:style>
  <w:style w:type="character" w:customStyle="1" w:styleId="personal-entityeditablefs12email">
    <w:name w:val="personal-entity editable fs12 email"/>
    <w:basedOn w:val="DefaultParagraphFont"/>
    <w:rsid w:val="0090474A"/>
  </w:style>
  <w:style w:type="character" w:customStyle="1" w:styleId="personal-entityeditablefs12w100text-rightemailtduoverflow-hiddenundefined">
    <w:name w:val="personal-entity editable fs12 w100 text-right email tdu overflow-hidden undefined"/>
    <w:basedOn w:val="DefaultParagraphFont"/>
    <w:rsid w:val="0090474A"/>
  </w:style>
  <w:style w:type="paragraph" w:customStyle="1" w:styleId="liMsoNormal">
    <w:name w:val="li_MsoNormal"/>
    <w:basedOn w:val="Normal"/>
    <w:rsid w:val="0090474A"/>
    <w:pPr>
      <w:spacing w:line="240" w:lineRule="atLeast"/>
    </w:pPr>
  </w:style>
  <w:style w:type="character" w:customStyle="1" w:styleId="fs12fw6ttumb-5tdn">
    <w:name w:val="fs12 fw6 ttu mb-5 tdn"/>
    <w:basedOn w:val="DefaultParagraphFont"/>
    <w:rsid w:val="0090474A"/>
  </w:style>
  <w:style w:type="character" w:customStyle="1" w:styleId="fs12fw6ttumb-5">
    <w:name w:val="fs12 fw6 ttu mb-5"/>
    <w:basedOn w:val="DefaultParagraphFont"/>
    <w:rsid w:val="0090474A"/>
  </w:style>
  <w:style w:type="character" w:customStyle="1" w:styleId="fs12fw4tdn">
    <w:name w:val="fs12 fw4 tdn"/>
    <w:basedOn w:val="DefaultParagraphFont"/>
    <w:rsid w:val="0090474A"/>
  </w:style>
  <w:style w:type="character" w:customStyle="1" w:styleId="fs12fw4">
    <w:name w:val="fs12 fw4"/>
    <w:basedOn w:val="DefaultParagraphFont"/>
    <w:rsid w:val="0090474A"/>
  </w:style>
  <w:style w:type="character" w:customStyle="1" w:styleId="fs12fw4ttc">
    <w:name w:val="fs12 fw4 ttc"/>
    <w:basedOn w:val="DefaultParagraphFont"/>
    <w:rsid w:val="0090474A"/>
  </w:style>
  <w:style w:type="character" w:customStyle="1" w:styleId="fs12fw6overflow-hidden">
    <w:name w:val="fs12 fw6 overflow-hidden"/>
    <w:basedOn w:val="DefaultParagraphFont"/>
    <w:rsid w:val="0090474A"/>
  </w:style>
  <w:style w:type="character" w:customStyle="1" w:styleId="fs12fw6tdn">
    <w:name w:val="fs12 fw6 tdn"/>
    <w:basedOn w:val="DefaultParagraphFont"/>
    <w:rsid w:val="0090474A"/>
  </w:style>
  <w:style w:type="character" w:customStyle="1" w:styleId="fs12fw6undefined">
    <w:name w:val="fs12 fw6 undefined"/>
    <w:basedOn w:val="DefaultParagraphFont"/>
    <w:rsid w:val="0090474A"/>
  </w:style>
  <w:style w:type="character" w:customStyle="1" w:styleId="fs12fw4undefined">
    <w:name w:val="fs12 fw4 undefined"/>
    <w:basedOn w:val="DefaultParagraphFont"/>
    <w:rsid w:val="0090474A"/>
  </w:style>
  <w:style w:type="character" w:customStyle="1" w:styleId="fs12fw4ttctdn">
    <w:name w:val="fs12 fw4 ttc tdn"/>
    <w:basedOn w:val="DefaultParagraphFont"/>
    <w:rsid w:val="0090474A"/>
  </w:style>
  <w:style w:type="character" w:customStyle="1" w:styleId="fs12fw4ttcundefined">
    <w:name w:val="fs12 fw4 ttc undefined"/>
    <w:basedOn w:val="DefaultParagraphFont"/>
    <w:rsid w:val="0090474A"/>
  </w:style>
  <w:style w:type="table" w:customStyle="1" w:styleId="w100align-text-toptext-center">
    <w:name w:val="w100 align-text-top text-center"/>
    <w:basedOn w:val="TableNormal"/>
    <w:rsid w:val="0090474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5360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536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5360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6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6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0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360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5360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65360A"/>
    <w:rPr>
      <w:b/>
      <w:bCs/>
      <w:kern w:val="36"/>
      <w:sz w:val="48"/>
      <w:szCs w:val="48"/>
    </w:rPr>
  </w:style>
  <w:style w:type="paragraph" w:customStyle="1" w:styleId="default">
    <w:name w:val="default"/>
    <w:basedOn w:val="Normal"/>
    <w:rsid w:val="0065360A"/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martin1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im-martin1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imMartin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The Atkins</dc:creator>
  <cp:lastModifiedBy>Office</cp:lastModifiedBy>
  <cp:revision>9</cp:revision>
  <cp:lastPrinted>2021-01-20T22:20:00Z</cp:lastPrinted>
  <dcterms:created xsi:type="dcterms:W3CDTF">2020-11-11T20:38:00Z</dcterms:created>
  <dcterms:modified xsi:type="dcterms:W3CDTF">2021-01-20T22:24:00Z</dcterms:modified>
</cp:coreProperties>
</file>